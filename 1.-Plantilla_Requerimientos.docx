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F34A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6E5C1002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5CDF0A6C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739FA813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EFFCEBF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6AB5A51" w14:textId="77777777" w:rsidR="00081538" w:rsidRPr="00617FBD" w:rsidRDefault="005A08A9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6B4A29A" w14:textId="77777777" w:rsidR="00081538" w:rsidRPr="00617FBD" w:rsidRDefault="005A08A9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ACECB3B" w14:textId="77777777" w:rsidR="00081538" w:rsidRPr="00617FBD" w:rsidRDefault="005A08A9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A5775BD" w14:textId="77777777" w:rsidR="00081538" w:rsidRPr="00617FBD" w:rsidRDefault="005A08A9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84CD5AA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06AD93EF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4C10DBA4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3DC6F5A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4CBB22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57F81B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7A08F7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5ABB7D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7B8B27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3A410C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8251C2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2B6E1C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D00A406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CA16960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75450A1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8A618A4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70C117C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507ADF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2A8E5F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48B38C1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C0D1FE7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E8DA7F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B70F69B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7B196A3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proofErr w:type="spellStart"/>
      <w:r w:rsidRPr="008C2396">
        <w:rPr>
          <w:rFonts w:cs="Arial"/>
        </w:rPr>
        <w:lastRenderedPageBreak/>
        <w:t>DESCRIPCION</w:t>
      </w:r>
      <w:proofErr w:type="spellEnd"/>
      <w:r w:rsidRPr="008C2396">
        <w:rPr>
          <w:rFonts w:cs="Arial"/>
        </w:rPr>
        <w:t xml:space="preserve"> GENERAL DEL </w:t>
      </w:r>
      <w:r w:rsidR="0070100F" w:rsidRPr="008C2396">
        <w:rPr>
          <w:rFonts w:cs="Arial"/>
        </w:rPr>
        <w:t>REQUERIMIENTO</w:t>
      </w:r>
      <w:bookmarkEnd w:id="0"/>
    </w:p>
    <w:p w14:paraId="22ECCEA6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37721EE7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71C06B34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7DDD8CDE" w14:textId="1DB514E2" w:rsidR="003F51CC" w:rsidRPr="008C2396" w:rsidRDefault="002C6326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2C6326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Abogabot</w:t>
            </w:r>
            <w:proofErr w:type="spellEnd"/>
          </w:p>
        </w:tc>
      </w:tr>
      <w:tr w:rsidR="00DB73D5" w:rsidRPr="008C2396" w14:paraId="79467479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018604E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23368C1" w14:textId="35CDFD61" w:rsidR="006E33C2" w:rsidRPr="008C2396" w:rsidRDefault="00C57EF7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C57EF7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Creación de un formulario y pago de demandas por parte de los clientes para su automatización</w:t>
            </w:r>
          </w:p>
        </w:tc>
      </w:tr>
      <w:tr w:rsidR="006E33C2" w:rsidRPr="008C2396" w14:paraId="623BDC2A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1EEF4749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C8E82C6" w14:textId="5022DFFB" w:rsidR="006E33C2" w:rsidRPr="008C2396" w:rsidRDefault="00386AA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386AA2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05</w:t>
            </w:r>
            <w:r w:rsidR="006E33C2" w:rsidRPr="00386AA2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/</w:t>
            </w:r>
            <w:r w:rsidRPr="00386AA2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10</w:t>
            </w:r>
            <w:r w:rsidR="006E33C2" w:rsidRPr="00386AA2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//</w:t>
            </w:r>
            <w:r w:rsidRPr="00386AA2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2022</w:t>
            </w:r>
          </w:p>
        </w:tc>
      </w:tr>
      <w:tr w:rsidR="00DB73D5" w:rsidRPr="008C2396" w14:paraId="1C839F4C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2D7A293A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28C541C" w14:textId="12371041" w:rsidR="006E33C2" w:rsidRPr="008C2396" w:rsidRDefault="00A7040C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7040C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Despacho de abogados</w:t>
            </w:r>
          </w:p>
        </w:tc>
      </w:tr>
      <w:tr w:rsidR="00DB73D5" w:rsidRPr="008C2396" w14:paraId="248A4D07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0082FA6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BCC37ED" w14:textId="011F06B8" w:rsidR="006E33C2" w:rsidRPr="008C2396" w:rsidRDefault="00A7040C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Área de </w:t>
            </w:r>
            <w:r w:rsidRPr="00A7040C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Desarrollo de Software</w:t>
            </w:r>
          </w:p>
        </w:tc>
      </w:tr>
      <w:tr w:rsidR="006E33C2" w:rsidRPr="008C2396" w14:paraId="0BDBF153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68B9C0E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92998E9" w14:textId="195911F0" w:rsidR="006E33C2" w:rsidRPr="008C2396" w:rsidRDefault="00A7040C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A7040C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Jose </w:t>
            </w:r>
            <w:proofErr w:type="spellStart"/>
            <w:r w:rsidRPr="00A7040C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Hector</w:t>
            </w:r>
            <w:proofErr w:type="spellEnd"/>
            <w:r w:rsidRPr="00A7040C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Onofre Sansores</w:t>
            </w:r>
          </w:p>
        </w:tc>
      </w:tr>
    </w:tbl>
    <w:p w14:paraId="0FC5A5FE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2C7DB487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6D835BCF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5A32D2E4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6365F9F3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7C5355D0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6AD15914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465A8F5B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056D1BC8" w14:textId="77777777" w:rsidR="000D458D" w:rsidRDefault="00F53D4E" w:rsidP="00554294">
            <w:pP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</w:pPr>
            <w:r w:rsidRPr="00F53D4E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Realizar un formulario que será la solicitud de un proceso de demanda por parte del cliente, este será automatizado una vez que se realice el pago </w:t>
            </w:r>
            <w:r w:rsidR="00DB70EA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y la creación de una cuenta en el sitio </w:t>
            </w:r>
            <w:r w:rsidRPr="00F53D4E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a modo de confirmación</w:t>
            </w:r>
            <w:r w:rsidR="00DB70EA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y dar seguimiento a su solicitud.</w:t>
            </w:r>
          </w:p>
          <w:p w14:paraId="19D998F0" w14:textId="77777777" w:rsidR="00DB70EA" w:rsidRDefault="00DB70EA" w:rsidP="00554294">
            <w:pP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</w:pPr>
            <w:r w:rsidRPr="007D3A33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El administrador del sitio</w:t>
            </w:r>
            <w:r w:rsidR="007D3A33" w:rsidRPr="007D3A33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recibe los detalles de la nueva demanda mediante el formulario previamente lleno, de esta manera se creará automáticamente el documento legal en formato Word para su proceso.</w:t>
            </w:r>
          </w:p>
          <w:p w14:paraId="526E6F59" w14:textId="77777777" w:rsidR="00592C21" w:rsidRDefault="00592C21" w:rsidP="00554294">
            <w:pP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El administrador debe ser capaz de ver el pago en un </w:t>
            </w:r>
            <w:proofErr w:type="spellStart"/>
            <w: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dashboard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que brinde la cantidad de ingresos.</w:t>
            </w:r>
          </w:p>
          <w:p w14:paraId="35BFC151" w14:textId="1868001E" w:rsidR="00592C21" w:rsidRDefault="00592C21" w:rsidP="00554294">
            <w:pP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</w:pPr>
            <w:r w:rsidRPr="00592C21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El administrador debe sr quien actualice el proceso de la demanda y debe ser capaz de agregar comentarios en cada paso de su proceso</w:t>
            </w:r>
            <w: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.</w:t>
            </w:r>
          </w:p>
          <w:p w14:paraId="4622A5C6" w14:textId="77777777" w:rsidR="00592C21" w:rsidRPr="00224F0E" w:rsidRDefault="00224F0E" w:rsidP="00554294">
            <w:pP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</w:pPr>
            <w:r w:rsidRPr="00224F0E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La página debe ser responsive para visualizarla en dispositivos móviles</w:t>
            </w:r>
          </w:p>
          <w:p w14:paraId="171CC913" w14:textId="3A2BE888" w:rsidR="00224F0E" w:rsidRPr="008C2396" w:rsidRDefault="00224F0E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224F0E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Los colores de preferencia son: Azul marino y blanco, sin embargo</w:t>
            </w:r>
            <w: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,</w:t>
            </w:r>
            <w:r w:rsidRPr="00224F0E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acepta propuestas</w:t>
            </w:r>
          </w:p>
        </w:tc>
      </w:tr>
      <w:tr w:rsidR="00554294" w:rsidRPr="008C2396" w14:paraId="2B3723FD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1B3A6B68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CE1B46" w:rsidRPr="00CE1B46" w14:paraId="426C4EED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703F1E30" w14:textId="77777777" w:rsidR="00554294" w:rsidRDefault="00554294" w:rsidP="00554294">
            <w:pP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</w:pPr>
            <w:r w:rsidRPr="00CE1B46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definición detallada, clara y concisa de lo que entendió de la solicitud evitando ambigüedades y utilizando lenguaje natural y herramientas que crea pertinentes, tales como gráficos, diagramas, tablas, catálogos. </w:t>
            </w:r>
          </w:p>
          <w:p w14:paraId="27F4BE45" w14:textId="73342FC9" w:rsidR="00CE1B46" w:rsidRDefault="00CE1B46" w:rsidP="00554294">
            <w:pP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Se creará un sitio web (responsive) que pueda ser visto tanto en computadoras como en </w:t>
            </w:r>
            <w:r w:rsidR="0003392B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celulares o </w:t>
            </w:r>
            <w:proofErr w:type="spellStart"/>
            <w:r w:rsidR="0003392B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tablets</w:t>
            </w:r>
            <w:proofErr w:type="spellEnd"/>
            <w:r w:rsidR="0003392B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, a modo de facilitar un diseño amigable con los clientes sin limitaciones de este tipo, se trata de un formulario en el cual el usuario deberá llenar un formulario a modo de solicitud de seguimiento de demanda, mismo que será </w:t>
            </w:r>
            <w:r w:rsidR="00873C17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útil una vez que haya creado una cuenta para su seguimiento por parte del administrador y realizado el pago.</w:t>
            </w:r>
          </w:p>
          <w:p w14:paraId="341A203D" w14:textId="4404E258" w:rsidR="00873C17" w:rsidRDefault="00873C17" w:rsidP="00554294">
            <w:pP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El administrador a su </w:t>
            </w:r>
            <w:proofErr w:type="gramStart"/>
            <w: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vez,</w:t>
            </w:r>
            <w:proofErr w:type="gramEnd"/>
            <w: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contará con las </w:t>
            </w:r>
            <w:r w:rsidR="000466E7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facultades tales como, visualizar un </w:t>
            </w:r>
            <w:proofErr w:type="spellStart"/>
            <w:r w:rsidR="000466E7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dashboard</w:t>
            </w:r>
            <w:proofErr w:type="spellEnd"/>
            <w:r w:rsidR="000466E7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con la información de los ingresos obtenidos hasta el momento en que decida consultarlos y agregar comentarios a los casos en proceso en cada paso para cada uno de ellos.</w:t>
            </w:r>
          </w:p>
          <w:p w14:paraId="7D6C6504" w14:textId="6519C057" w:rsidR="00873C17" w:rsidRPr="00CE1B46" w:rsidRDefault="00873C17" w:rsidP="00554294">
            <w:pP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</w:pPr>
          </w:p>
        </w:tc>
      </w:tr>
    </w:tbl>
    <w:p w14:paraId="501CB955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78FEC68B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113CC70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4F96CDF6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7683812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43C0559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2DA5F602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</w:t>
      </w:r>
      <w:proofErr w:type="spellStart"/>
      <w:r w:rsidRPr="008C2396">
        <w:rPr>
          <w:rFonts w:ascii="Arial" w:hAnsi="Arial" w:cs="Arial"/>
          <w:b/>
          <w:bCs/>
          <w:sz w:val="22"/>
          <w:szCs w:val="22"/>
        </w:rPr>
        <w:t>OTI</w:t>
      </w:r>
      <w:proofErr w:type="spellEnd"/>
    </w:p>
    <w:p w14:paraId="52DB79ED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48E152B6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72EF340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proofErr w:type="spellStart"/>
      <w:r w:rsidRPr="008C2396">
        <w:rPr>
          <w:rFonts w:cs="Arial"/>
        </w:rPr>
        <w:t>ANALISIS</w:t>
      </w:r>
      <w:proofErr w:type="spellEnd"/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2F369DA4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63D50452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5D4A69AE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0AC50E88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</w:t>
            </w:r>
            <w:proofErr w:type="spellEnd"/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/MM//</w:t>
            </w:r>
            <w:proofErr w:type="spellStart"/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1662" w:type="dxa"/>
            <w:shd w:val="clear" w:color="auto" w:fill="A50021"/>
          </w:tcPr>
          <w:p w14:paraId="44CB3479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42A8E138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</w:t>
            </w:r>
            <w:proofErr w:type="spellEnd"/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/MM//</w:t>
            </w:r>
            <w:proofErr w:type="spellStart"/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AAAA</w:t>
            </w:r>
            <w:proofErr w:type="spellEnd"/>
          </w:p>
        </w:tc>
      </w:tr>
      <w:tr w:rsidR="00C5127D" w:rsidRPr="008C2396" w14:paraId="561EEE70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7E13BBF7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0B125D09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7BAE1454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604ECBF5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</w:t>
            </w: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BPM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49F35024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165662A0" w14:textId="6416DD1F" w:rsidR="00E442EC" w:rsidRPr="008C2396" w:rsidRDefault="00D71B75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1E539905" wp14:editId="11722C36">
                  <wp:extent cx="3295650" cy="17049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269BC385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5A87CBA1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06F9D277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40A88B99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6E4E6DD" w14:textId="0BDA4FA1" w:rsidR="00CF3F7D" w:rsidRDefault="00CF3F7D" w:rsidP="00B36D46">
            <w:pP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Se pretende que el proyecto cumpla de acuerdo con los requerimientos iniciales aquí especificados, de modo que la estructura sea lo suficientemente estable para posteriores modificaciones a modo de proyectos independientes.</w:t>
            </w:r>
          </w:p>
          <w:p w14:paraId="512D9A72" w14:textId="77777777" w:rsidR="00CF3F7D" w:rsidRPr="00CF3F7D" w:rsidRDefault="00CF3F7D" w:rsidP="00B36D46">
            <w:pP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</w:pPr>
          </w:p>
          <w:p w14:paraId="30C815D1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113B2AD7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90BC30C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3467675" w14:textId="77777777" w:rsidR="006962B9" w:rsidRPr="008C2396" w:rsidRDefault="00C33F6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los requerimientos </w:t>
            </w:r>
            <w:r w:rsidR="00A03B86" w:rsidRPr="008C2396">
              <w:rPr>
                <w:rFonts w:ascii="Arial" w:hAnsi="Arial" w:cs="Arial"/>
                <w:color w:val="A6A6A6"/>
                <w:sz w:val="22"/>
                <w:szCs w:val="22"/>
              </w:rPr>
              <w:t>f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uncionales y 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una lista de criterios</w:t>
            </w:r>
            <w:r w:rsidR="00E226C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y expectativas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espera</w:t>
            </w:r>
            <w:r w:rsidR="00C907A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encontrar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usuario final o el dueño del proceso,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 la </w:t>
            </w:r>
            <w:r w:rsidR="00DB2673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etapa de </w:t>
            </w:r>
            <w:r w:rsidR="00587E33" w:rsidRPr="008C2396">
              <w:rPr>
                <w:rFonts w:ascii="Arial" w:hAnsi="Arial" w:cs="Arial"/>
                <w:color w:val="A6A6A6"/>
                <w:sz w:val="22"/>
                <w:szCs w:val="22"/>
              </w:rPr>
              <w:t>revisión, validación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y verificación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entre en fases de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pruebas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funcionales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D51922" w:rsidRPr="008C2396" w14:paraId="6C94531F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25E746C2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4925359" w14:textId="77777777" w:rsidR="00D51922" w:rsidRPr="008C2396" w:rsidRDefault="006217E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="001513D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="009421CC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="0053574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="003E520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="006B6BC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="00A51DA5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w:rsidR="006962B9" w:rsidRPr="008C2396" w14:paraId="4F7541B8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1145CBA5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F0451E" w:rsidRPr="008C2396" w14:paraId="2A14BFB2" w14:textId="77777777" w:rsidTr="00287554">
              <w:tc>
                <w:tcPr>
                  <w:tcW w:w="0" w:type="auto"/>
                  <w:shd w:val="clear" w:color="auto" w:fill="A6A6A6"/>
                </w:tcPr>
                <w:p w14:paraId="3DA22453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10586483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55B36E3E" w14:textId="77777777" w:rsidTr="00287554">
              <w:tc>
                <w:tcPr>
                  <w:tcW w:w="0" w:type="auto"/>
                  <w:shd w:val="clear" w:color="auto" w:fill="auto"/>
                </w:tcPr>
                <w:p w14:paraId="790ADBCA" w14:textId="77777777"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09EC334" w14:textId="77777777"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14:paraId="28D159C2" w14:textId="77777777" w:rsidTr="00287554">
              <w:tc>
                <w:tcPr>
                  <w:tcW w:w="0" w:type="auto"/>
                  <w:shd w:val="clear" w:color="auto" w:fill="auto"/>
                </w:tcPr>
                <w:p w14:paraId="5F991DE2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101C4D62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2071F1B6" w14:textId="77777777" w:rsidTr="00287554">
              <w:tc>
                <w:tcPr>
                  <w:tcW w:w="0" w:type="auto"/>
                  <w:shd w:val="clear" w:color="auto" w:fill="auto"/>
                </w:tcPr>
                <w:p w14:paraId="026D20F3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2F95C9F8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E528997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5DE4A3FB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6066FDD8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A2524AD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DFCFF8E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486A9697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2773B345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1CB124CD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52DD91EE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343FEA" w14:textId="095F2709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A08A9">
              <w:rPr>
                <w:rFonts w:ascii="Arial" w:hAnsi="Arial" w:cs="Arial"/>
                <w:sz w:val="22"/>
                <w:szCs w:val="22"/>
              </w:rPr>
            </w:r>
            <w:r w:rsidR="005A08A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A08A9">
              <w:rPr>
                <w:rFonts w:ascii="Arial" w:hAnsi="Arial" w:cs="Arial"/>
                <w:sz w:val="22"/>
                <w:szCs w:val="22"/>
              </w:rPr>
            </w:r>
            <w:r w:rsidR="005A08A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A08A9">
              <w:rPr>
                <w:rFonts w:ascii="Arial" w:hAnsi="Arial" w:cs="Arial"/>
                <w:sz w:val="22"/>
                <w:szCs w:val="22"/>
              </w:rPr>
            </w:r>
            <w:r w:rsidR="005A08A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5A08A9">
              <w:rPr>
                <w:rFonts w:ascii="Arial" w:hAnsi="Arial" w:cs="Arial"/>
                <w:sz w:val="22"/>
                <w:szCs w:val="22"/>
                <w:u w:val="single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5A08A9">
              <w:rPr>
                <w:rFonts w:ascii="Arial" w:hAnsi="Arial" w:cs="Arial"/>
                <w:sz w:val="22"/>
                <w:szCs w:val="22"/>
                <w:u w:val="single"/>
              </w:rPr>
              <w:instrText xml:space="preserve"> FORMCHECKBOX </w:instrText>
            </w:r>
            <w:r w:rsidR="005A08A9" w:rsidRPr="005A08A9">
              <w:rPr>
                <w:rFonts w:ascii="Arial" w:hAnsi="Arial" w:cs="Arial"/>
                <w:sz w:val="22"/>
                <w:szCs w:val="22"/>
                <w:u w:val="single"/>
              </w:rPr>
            </w:r>
            <w:r w:rsidR="005A08A9" w:rsidRPr="005A08A9">
              <w:rPr>
                <w:rFonts w:ascii="Arial" w:hAnsi="Arial" w:cs="Arial"/>
                <w:sz w:val="22"/>
                <w:szCs w:val="22"/>
                <w:u w:val="single"/>
              </w:rPr>
              <w:fldChar w:fldCharType="separate"/>
            </w:r>
            <w:r w:rsidR="004D5E96" w:rsidRPr="005A08A9">
              <w:rPr>
                <w:rFonts w:ascii="Arial" w:hAnsi="Arial" w:cs="Arial"/>
                <w:sz w:val="22"/>
                <w:szCs w:val="22"/>
                <w:u w:val="single"/>
              </w:rPr>
              <w:fldChar w:fldCharType="end"/>
            </w:r>
            <w:bookmarkEnd w:id="6"/>
            <w:r w:rsidR="004D5E96" w:rsidRPr="005A08A9">
              <w:rPr>
                <w:rFonts w:ascii="Arial" w:hAnsi="Arial" w:cs="Arial"/>
                <w:sz w:val="22"/>
                <w:szCs w:val="22"/>
                <w:u w:val="single"/>
              </w:rPr>
              <w:t xml:space="preserve"> Servicio Web     </w:t>
            </w:r>
          </w:p>
          <w:p w14:paraId="0484AF6E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4AC402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A08A9">
              <w:rPr>
                <w:rFonts w:ascii="Arial" w:hAnsi="Arial" w:cs="Arial"/>
                <w:sz w:val="22"/>
                <w:szCs w:val="22"/>
              </w:rPr>
            </w:r>
            <w:r w:rsidR="005A08A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A08A9">
              <w:rPr>
                <w:rFonts w:ascii="Arial" w:hAnsi="Arial" w:cs="Arial"/>
                <w:sz w:val="22"/>
                <w:szCs w:val="22"/>
              </w:rPr>
            </w:r>
            <w:r w:rsidR="005A08A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5C4E71A4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37DB55A8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3C1FFBEB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21030C7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322C03E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D9F9FC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5A08A9">
              <w:rPr>
                <w:rFonts w:ascii="Arial" w:hAnsi="Arial" w:cs="Arial"/>
                <w:sz w:val="22"/>
                <w:szCs w:val="22"/>
              </w:rPr>
            </w:r>
            <w:r w:rsidR="005A08A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4FC222E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5A08A9">
              <w:rPr>
                <w:rFonts w:ascii="Arial" w:hAnsi="Arial" w:cs="Arial"/>
                <w:sz w:val="22"/>
                <w:szCs w:val="22"/>
              </w:rPr>
            </w:r>
            <w:r w:rsidR="005A08A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65C126C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5A08A9">
              <w:rPr>
                <w:rFonts w:ascii="Arial" w:hAnsi="Arial" w:cs="Arial"/>
                <w:sz w:val="22"/>
                <w:szCs w:val="22"/>
              </w:rPr>
            </w:r>
            <w:r w:rsidR="005A08A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3DF9384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5A08A9">
              <w:rPr>
                <w:rFonts w:ascii="Arial" w:hAnsi="Arial" w:cs="Arial"/>
                <w:sz w:val="22"/>
                <w:szCs w:val="22"/>
              </w:rPr>
            </w:r>
            <w:r w:rsidR="005A08A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1CF08DB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5A08A9">
              <w:rPr>
                <w:rFonts w:ascii="Arial" w:hAnsi="Arial" w:cs="Arial"/>
                <w:sz w:val="22"/>
                <w:szCs w:val="22"/>
              </w:rPr>
            </w:r>
            <w:r w:rsidR="005A08A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5378F5A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6275CC08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5C21351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0FF43B9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BD5CDCC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444F0C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3D646F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E6DDD9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5506129B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471D968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EAE60A5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12BE6925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D463B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A08A9">
              <w:rPr>
                <w:rFonts w:ascii="Arial" w:hAnsi="Arial" w:cs="Arial"/>
                <w:sz w:val="22"/>
                <w:szCs w:val="22"/>
              </w:rPr>
            </w:r>
            <w:r w:rsidR="005A08A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4801606E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A08A9">
              <w:rPr>
                <w:rFonts w:ascii="Arial" w:hAnsi="Arial" w:cs="Arial"/>
                <w:sz w:val="22"/>
                <w:szCs w:val="22"/>
              </w:rPr>
            </w:r>
            <w:r w:rsidR="005A08A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77DD41B6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A08A9">
              <w:rPr>
                <w:rFonts w:ascii="Arial" w:hAnsi="Arial" w:cs="Arial"/>
                <w:sz w:val="22"/>
                <w:szCs w:val="22"/>
              </w:rPr>
            </w:r>
            <w:r w:rsidR="005A08A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7E2ED694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A08A9">
              <w:rPr>
                <w:rFonts w:ascii="Arial" w:hAnsi="Arial" w:cs="Arial"/>
                <w:sz w:val="22"/>
                <w:szCs w:val="22"/>
              </w:rPr>
            </w:r>
            <w:r w:rsidR="005A08A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65EAE885" w14:textId="77777777" w:rsidR="00406976" w:rsidRPr="005A08A9" w:rsidRDefault="00406976" w:rsidP="005B1D0C">
            <w:pPr>
              <w:pStyle w:val="Prrafodelista"/>
              <w:ind w:left="0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5A08A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A08A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instrText xml:space="preserve"> FORMCHECKBOX </w:instrText>
            </w:r>
            <w:r w:rsidR="005A08A9" w:rsidRPr="005A08A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r>
            <w:r w:rsidR="005A08A9" w:rsidRPr="005A08A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fldChar w:fldCharType="separate"/>
            </w:r>
            <w:r w:rsidRPr="005A08A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fldChar w:fldCharType="end"/>
            </w:r>
            <w:r w:rsidRPr="005A08A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 JavaScript</w:t>
            </w:r>
          </w:p>
          <w:p w14:paraId="7FE720C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A08A9">
              <w:rPr>
                <w:rFonts w:ascii="Arial" w:hAnsi="Arial" w:cs="Arial"/>
                <w:sz w:val="22"/>
                <w:szCs w:val="22"/>
              </w:rPr>
            </w:r>
            <w:r w:rsidR="005A08A9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60E1C37E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50159802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6775596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BF35B46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2014F44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74ABE7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978CD9E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A74F4B2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3DC49C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70CBB9E2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6504A590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E507CAB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2A7066A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6CADFF53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4A67139C" w14:textId="77777777" w:rsidTr="0031230D">
        <w:tc>
          <w:tcPr>
            <w:tcW w:w="4112" w:type="dxa"/>
            <w:shd w:val="clear" w:color="auto" w:fill="A6A6A6"/>
          </w:tcPr>
          <w:p w14:paraId="6A2905CA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42D0134A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4380CFDB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FB2D375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36B2DD70" w14:textId="77777777" w:rsidTr="0031230D">
        <w:tc>
          <w:tcPr>
            <w:tcW w:w="4112" w:type="dxa"/>
            <w:shd w:val="clear" w:color="auto" w:fill="auto"/>
          </w:tcPr>
          <w:p w14:paraId="6F6814E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6F785F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0DC163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64E58D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A3F7AFD" w14:textId="77777777" w:rsidTr="0031230D">
        <w:tc>
          <w:tcPr>
            <w:tcW w:w="4112" w:type="dxa"/>
            <w:shd w:val="clear" w:color="auto" w:fill="auto"/>
          </w:tcPr>
          <w:p w14:paraId="06E5E77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CEE32B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91BCEC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AD8624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2EA5BFF" w14:textId="77777777" w:rsidTr="0031230D">
        <w:tc>
          <w:tcPr>
            <w:tcW w:w="4112" w:type="dxa"/>
            <w:shd w:val="clear" w:color="auto" w:fill="auto"/>
          </w:tcPr>
          <w:p w14:paraId="305E080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267301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BACAEA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AB4533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E800B55" w14:textId="77777777" w:rsidTr="0031230D">
        <w:tc>
          <w:tcPr>
            <w:tcW w:w="4112" w:type="dxa"/>
            <w:shd w:val="clear" w:color="auto" w:fill="auto"/>
          </w:tcPr>
          <w:p w14:paraId="03D823C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5E035A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575E96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789048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D04AA57" w14:textId="77777777" w:rsidTr="0031230D">
        <w:tc>
          <w:tcPr>
            <w:tcW w:w="4112" w:type="dxa"/>
            <w:shd w:val="clear" w:color="auto" w:fill="auto"/>
          </w:tcPr>
          <w:p w14:paraId="213F969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F8203F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9DEE90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79EAAA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0DDE5A2" w14:textId="77777777" w:rsidTr="0031230D">
        <w:tc>
          <w:tcPr>
            <w:tcW w:w="4112" w:type="dxa"/>
            <w:shd w:val="clear" w:color="auto" w:fill="auto"/>
          </w:tcPr>
          <w:p w14:paraId="3707D33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23F293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C1D185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33AC67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BBF361E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618BF490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730299D6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51322615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0BEBD171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70CE9F69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41C6644C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0AD5FB13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45D4ABF7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606E67B7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4E0DC14C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1763" w:type="dxa"/>
            <w:shd w:val="clear" w:color="auto" w:fill="A6A6A6"/>
          </w:tcPr>
          <w:p w14:paraId="00BD5FB3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7C0CF665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18556C84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2030D1A8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0BE7DB5F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58D78DF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7C5AB72E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68DC4A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7BE071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023080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AF8968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DB31DD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B8CC3D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24280F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FBAD087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F32611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AC463B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B311BB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601584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CA588D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57F9E8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BF0CB7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B833EC6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CDE904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7151C75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9591C6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AA2DC6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4EE3E7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2DF86B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440F85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F1CB00E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50C1BB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C909AB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28B564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67919A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ED95F2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423317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52D1F7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02CB7B4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A9B004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7673D1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E9ED71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EAEA1B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C7EB5D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41289B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63AFDF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1950D719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E90543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1FBF4C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9E99F7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296EAF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12C1376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9769E2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69DA85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DDB214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D588F5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980758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029328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7843C4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7089A4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0144C2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5BA0EE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7A6886E8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1A98FE82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2002DA36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170C6FA4" w14:textId="37007851" w:rsidR="00B66554" w:rsidRPr="008C2396" w:rsidRDefault="00D71B75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0822273E" wp14:editId="795B19FA">
                  <wp:extent cx="5610225" cy="260985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2395B5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17332443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87A021D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6BAFEAB9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56CCB364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060AEAA8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04409EBD" w14:textId="77777777" w:rsidTr="0031230D">
        <w:tc>
          <w:tcPr>
            <w:tcW w:w="4112" w:type="dxa"/>
            <w:shd w:val="clear" w:color="auto" w:fill="A6A6A6"/>
          </w:tcPr>
          <w:p w14:paraId="6BD8F503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7D3C66F4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11468A04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5A297A2B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0BD1B49B" w14:textId="77777777" w:rsidTr="0031230D">
        <w:tc>
          <w:tcPr>
            <w:tcW w:w="4112" w:type="dxa"/>
            <w:shd w:val="clear" w:color="auto" w:fill="auto"/>
          </w:tcPr>
          <w:p w14:paraId="3E16675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C8754A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EC7D25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2DDA36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AA9CE9C" w14:textId="77777777" w:rsidTr="0031230D">
        <w:tc>
          <w:tcPr>
            <w:tcW w:w="4112" w:type="dxa"/>
            <w:shd w:val="clear" w:color="auto" w:fill="auto"/>
          </w:tcPr>
          <w:p w14:paraId="070A552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271CED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319E21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30324D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0B7C1C72" w14:textId="77777777" w:rsidTr="0031230D">
        <w:tc>
          <w:tcPr>
            <w:tcW w:w="4112" w:type="dxa"/>
            <w:shd w:val="clear" w:color="auto" w:fill="auto"/>
          </w:tcPr>
          <w:p w14:paraId="6F68037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45A19C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F9B41C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23662E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13831EB" w14:textId="77777777" w:rsidTr="0031230D">
        <w:tc>
          <w:tcPr>
            <w:tcW w:w="4112" w:type="dxa"/>
            <w:shd w:val="clear" w:color="auto" w:fill="auto"/>
          </w:tcPr>
          <w:p w14:paraId="335BF89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A5B7A2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26A6C8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7D27DF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D4A6B4D" w14:textId="77777777" w:rsidTr="0031230D">
        <w:tc>
          <w:tcPr>
            <w:tcW w:w="4112" w:type="dxa"/>
            <w:shd w:val="clear" w:color="auto" w:fill="auto"/>
          </w:tcPr>
          <w:p w14:paraId="23DFEA8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033FA1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50DB95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A8C23E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51FEE302" w14:textId="77777777" w:rsidTr="0031230D">
        <w:tc>
          <w:tcPr>
            <w:tcW w:w="4112" w:type="dxa"/>
            <w:shd w:val="clear" w:color="auto" w:fill="auto"/>
          </w:tcPr>
          <w:p w14:paraId="1B0331A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494B4D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7EAD93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79C4B3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A57B5FE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1EDAB30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5CD2914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AADB989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5B38B60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3F683B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328EDC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4360E3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8CCD6B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555BF7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59EE65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BF659B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4DD76D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F25AF8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3CBFDE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3D8464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B0E11C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5CDBBC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0AA17D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86061D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495BEA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FBF24A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2EE897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41C6FCC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1F9CF95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79D653D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7C41B464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7FB25B5B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3EA9F504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867BC26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34179333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92973FF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6653B36F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0E84A6D1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776D842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75530F73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39686C2F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200531B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180E89C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</w:t>
            </w:r>
            <w:proofErr w:type="spellEnd"/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/MM/</w:t>
            </w:r>
            <w:proofErr w:type="spellStart"/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YYYY</w:t>
            </w:r>
            <w:proofErr w:type="spellEnd"/>
          </w:p>
        </w:tc>
      </w:tr>
      <w:tr w:rsidR="005D0764" w:rsidRPr="008C2396" w14:paraId="7A51C3CE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60B13CC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2037950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623B8434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DD1BC8F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6ACE76D8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204B98F5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0F37AF39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6649C45E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6FF3FDD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7941C278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05F75077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0DB2230D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01FEB211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7BD6952E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 xml:space="preserve">Con la finalidad de… </w:t>
            </w:r>
          </w:p>
          <w:p w14:paraId="72260F80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392DA334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6DAC58E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31D98CE3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1A50EA26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301E23C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7679808B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2D336FD3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2955B816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5883F3F1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5932371F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6042D8A5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2E453DFF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1682FE3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0501DF8D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3E9CDA9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2B839108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715FA211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7CD94EEC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7B5B18A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5068D412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En caso de que </w:t>
            </w:r>
            <w:proofErr w:type="gram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>ngresa</w:t>
            </w:r>
            <w:proofErr w:type="gramEnd"/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609CA7AE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74D9A2B0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C432A07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17B0448F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49DFC1FF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7F7E22B4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50661C2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0E10774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53E7948D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763AD3E4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6A642FCD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28222A55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41BEB86D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4CB5F441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7B684677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0319F28C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208AACF5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6AF3B952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157A9989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1B60EADA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701E5BA6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57AEE0D2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7827D0FA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319613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FB47B7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9F0517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37199D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4E8C29C2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A88FB0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413579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5152FF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8DD582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42811FFD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22AE3E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275C20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AA1478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8410C4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2BABD121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EB5141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3D06E6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E283A2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84C217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7982BA19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272A4C7E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CC5378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4F0AB0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FDF36F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14B82E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8E8EEF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B23816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C27E47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174B533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55824B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18478D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21D729B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EC26041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1F35D13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0469C56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FE86196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0F4A93C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50D324B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64F5CBC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</w:t>
      </w:r>
      <w:proofErr w:type="spellStart"/>
      <w:r w:rsidR="0031108D" w:rsidRPr="008C2396">
        <w:rPr>
          <w:rFonts w:cs="Arial"/>
        </w:rPr>
        <w:t>SOLUCION</w:t>
      </w:r>
      <w:bookmarkEnd w:id="15"/>
      <w:proofErr w:type="spellEnd"/>
      <w:r w:rsidR="0031108D" w:rsidRPr="008C2396">
        <w:rPr>
          <w:rFonts w:cs="Arial"/>
        </w:rPr>
        <w:t xml:space="preserve"> </w:t>
      </w:r>
    </w:p>
    <w:p w14:paraId="6DA56AF1" w14:textId="77777777" w:rsidR="00517D47" w:rsidRPr="00517D47" w:rsidRDefault="00517D47" w:rsidP="00517D47">
      <w:pPr>
        <w:rPr>
          <w:lang w:val="es-ES_tradnl" w:eastAsia="en-US"/>
        </w:rPr>
      </w:pPr>
    </w:p>
    <w:p w14:paraId="7E0486CC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0EB44C01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66AC8DC6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35D47AA3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33718280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</w:t>
            </w:r>
            <w:proofErr w:type="spellEnd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/MM/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24A846B0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0249AB1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4C7DBD8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67B61D87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F344420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UML</w:t>
            </w:r>
            <w:proofErr w:type="spellEnd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73266C1F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40ED2B5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6684B6C2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097B196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7928465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C642691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5CC05980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91F6441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UML</w:t>
            </w:r>
            <w:proofErr w:type="spellEnd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: Diagrama de componentes o diagrama de Paquetes</w:t>
            </w:r>
          </w:p>
          <w:p w14:paraId="6455D3C6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BAA3BAE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762B5BC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A3674CA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1D2C15EB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86D88F5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663E340A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F51960A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UML</w:t>
            </w:r>
            <w:proofErr w:type="spellEnd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37F5C3EB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A69D061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786C1A69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132FF55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B5F543F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686FF45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1E2E4CA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4B59E85F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9FDC171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06F2CDFE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 xml:space="preserve">Se puede utilizar el diagrama 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UML</w:t>
            </w:r>
            <w:proofErr w:type="spellEnd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de despliegue.</w:t>
            </w:r>
          </w:p>
          <w:p w14:paraId="2BD536C2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DA26DC5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1A98D9E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3345B21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BC2005" w:rsidRPr="008C2396" w14:paraId="4E45EAA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4ED4A3D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13E6491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B475F61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2C230938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57258248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503F54C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739238A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48EC117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7F850621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4B93C8A4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3620AC8E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2D4915ED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67DAFB57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56E91511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46DA0C8F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25E762F0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1E889EE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A45ADA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E24E64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8A2BAD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16FE846F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8CB62E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D9F4B2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314142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456F4E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78E53BE7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D2B5E7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3D46B7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72B01A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7EB4C9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1A332965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0D37F5F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6E3F80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2AFACB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882BA5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7C7CB5A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06D1165D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En caso de considerar limitado el uso de </w:t>
      </w:r>
      <w:proofErr w:type="spellStart"/>
      <w:r w:rsidRPr="008C2396">
        <w:rPr>
          <w:rFonts w:ascii="Arial" w:hAnsi="Arial" w:cs="Arial"/>
          <w:sz w:val="22"/>
        </w:rPr>
        <w:t>UML</w:t>
      </w:r>
      <w:proofErr w:type="spellEnd"/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8A6CC" w14:textId="77777777" w:rsidR="00AF5132" w:rsidRDefault="00AF5132" w:rsidP="00DE32EB">
      <w:pPr>
        <w:pStyle w:val="Sangranormal"/>
      </w:pPr>
      <w:r>
        <w:separator/>
      </w:r>
    </w:p>
  </w:endnote>
  <w:endnote w:type="continuationSeparator" w:id="0">
    <w:p w14:paraId="4613F9CD" w14:textId="77777777" w:rsidR="00AF5132" w:rsidRDefault="00AF5132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D9D8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1B8E88C3" w14:textId="77777777" w:rsidTr="00C67CD3">
      <w:trPr>
        <w:trHeight w:val="237"/>
      </w:trPr>
      <w:tc>
        <w:tcPr>
          <w:tcW w:w="1728" w:type="dxa"/>
          <w:vAlign w:val="center"/>
        </w:tcPr>
        <w:p w14:paraId="234F085D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2A00A9E9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7683061D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0BABCB10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46216EFD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5899CE8C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82182" w14:textId="77777777" w:rsidR="00AF5132" w:rsidRDefault="00AF5132" w:rsidP="00DE32EB">
      <w:pPr>
        <w:pStyle w:val="Sangranormal"/>
      </w:pPr>
      <w:r>
        <w:separator/>
      </w:r>
    </w:p>
  </w:footnote>
  <w:footnote w:type="continuationSeparator" w:id="0">
    <w:p w14:paraId="414060CF" w14:textId="77777777" w:rsidR="00AF5132" w:rsidRDefault="00AF5132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4933285B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7BBAC9A3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47D67A22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0A185760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62DCBC5D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3877FA6B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4AA00C77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790B1029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1E529F6B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DCEA8B8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2C2B907C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7EE3DB8A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2BA9274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2A914A07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22D1B8E0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62AE240B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4DA99C74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066A2F54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643123763">
    <w:abstractNumId w:val="2"/>
  </w:num>
  <w:num w:numId="2" w16cid:durableId="1516191959">
    <w:abstractNumId w:val="14"/>
  </w:num>
  <w:num w:numId="3" w16cid:durableId="807207006">
    <w:abstractNumId w:val="21"/>
  </w:num>
  <w:num w:numId="4" w16cid:durableId="915285644">
    <w:abstractNumId w:val="37"/>
  </w:num>
  <w:num w:numId="5" w16cid:durableId="135343179">
    <w:abstractNumId w:val="34"/>
  </w:num>
  <w:num w:numId="6" w16cid:durableId="1811558601">
    <w:abstractNumId w:val="40"/>
  </w:num>
  <w:num w:numId="7" w16cid:durableId="1110392457">
    <w:abstractNumId w:val="17"/>
  </w:num>
  <w:num w:numId="8" w16cid:durableId="1441334976">
    <w:abstractNumId w:val="23"/>
  </w:num>
  <w:num w:numId="9" w16cid:durableId="413550483">
    <w:abstractNumId w:val="22"/>
  </w:num>
  <w:num w:numId="10" w16cid:durableId="634143396">
    <w:abstractNumId w:val="31"/>
  </w:num>
  <w:num w:numId="11" w16cid:durableId="1302691333">
    <w:abstractNumId w:val="11"/>
  </w:num>
  <w:num w:numId="12" w16cid:durableId="1465465196">
    <w:abstractNumId w:val="18"/>
  </w:num>
  <w:num w:numId="13" w16cid:durableId="876090251">
    <w:abstractNumId w:val="27"/>
  </w:num>
  <w:num w:numId="14" w16cid:durableId="2004813059">
    <w:abstractNumId w:val="12"/>
  </w:num>
  <w:num w:numId="15" w16cid:durableId="1738160450">
    <w:abstractNumId w:val="13"/>
  </w:num>
  <w:num w:numId="16" w16cid:durableId="1162741102">
    <w:abstractNumId w:val="24"/>
  </w:num>
  <w:num w:numId="17" w16cid:durableId="1866598124">
    <w:abstractNumId w:val="32"/>
  </w:num>
  <w:num w:numId="18" w16cid:durableId="1140852600">
    <w:abstractNumId w:val="39"/>
  </w:num>
  <w:num w:numId="19" w16cid:durableId="793256294">
    <w:abstractNumId w:val="36"/>
  </w:num>
  <w:num w:numId="20" w16cid:durableId="163786119">
    <w:abstractNumId w:val="35"/>
  </w:num>
  <w:num w:numId="21" w16cid:durableId="1449742361">
    <w:abstractNumId w:val="41"/>
  </w:num>
  <w:num w:numId="22" w16cid:durableId="321660869">
    <w:abstractNumId w:val="30"/>
  </w:num>
  <w:num w:numId="23" w16cid:durableId="1711418734">
    <w:abstractNumId w:val="29"/>
  </w:num>
  <w:num w:numId="24" w16cid:durableId="397559563">
    <w:abstractNumId w:val="16"/>
  </w:num>
  <w:num w:numId="25" w16cid:durableId="904802455">
    <w:abstractNumId w:val="28"/>
  </w:num>
  <w:num w:numId="26" w16cid:durableId="1282296356">
    <w:abstractNumId w:val="19"/>
  </w:num>
  <w:num w:numId="27" w16cid:durableId="100691871">
    <w:abstractNumId w:val="26"/>
  </w:num>
  <w:num w:numId="28" w16cid:durableId="123082740">
    <w:abstractNumId w:val="38"/>
  </w:num>
  <w:num w:numId="29" w16cid:durableId="233857859">
    <w:abstractNumId w:val="15"/>
  </w:num>
  <w:num w:numId="30" w16cid:durableId="1400205683">
    <w:abstractNumId w:val="20"/>
  </w:num>
  <w:num w:numId="31" w16cid:durableId="738407802">
    <w:abstractNumId w:val="33"/>
  </w:num>
  <w:num w:numId="32" w16cid:durableId="1331718636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92B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6E7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0E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326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AA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0C63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2C21"/>
    <w:rsid w:val="00593F90"/>
    <w:rsid w:val="00595A64"/>
    <w:rsid w:val="00595F41"/>
    <w:rsid w:val="00596140"/>
    <w:rsid w:val="00596471"/>
    <w:rsid w:val="00596CDE"/>
    <w:rsid w:val="00597A28"/>
    <w:rsid w:val="00597E71"/>
    <w:rsid w:val="005A08A9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9B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A33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3C17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0C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57EF7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B46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3F7D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75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0EA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3D4E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864B25"/>
  <w15:chartTrackingRefBased/>
  <w15:docId w15:val="{950B48ED-4DC5-4796-A1F6-EA532935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32</TotalTime>
  <Pages>10</Pages>
  <Words>1282</Words>
  <Characters>8150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9414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Jose Onofre</cp:lastModifiedBy>
  <cp:revision>4</cp:revision>
  <cp:lastPrinted>2011-07-14T14:23:00Z</cp:lastPrinted>
  <dcterms:created xsi:type="dcterms:W3CDTF">2022-11-10T16:58:00Z</dcterms:created>
  <dcterms:modified xsi:type="dcterms:W3CDTF">2022-11-15T18:38:00Z</dcterms:modified>
</cp:coreProperties>
</file>